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84B10" w14:textId="2C5B16CC" w:rsidR="005204B4" w:rsidRDefault="0079657F" w:rsidP="005204B4">
      <w:pPr>
        <w:pStyle w:val="Title"/>
        <w:rPr>
          <w:rFonts w:cs="Arial"/>
          <w:b w:val="0"/>
          <w:sz w:val="24"/>
          <w:szCs w:val="24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 wp14:anchorId="767A961A" wp14:editId="07DC5FFD">
            <wp:simplePos x="0" y="0"/>
            <wp:positionH relativeFrom="column">
              <wp:posOffset>-672465</wp:posOffset>
            </wp:positionH>
            <wp:positionV relativeFrom="paragraph">
              <wp:posOffset>-1039495</wp:posOffset>
            </wp:positionV>
            <wp:extent cx="861060" cy="1158875"/>
            <wp:effectExtent l="0" t="0" r="2540" b="9525"/>
            <wp:wrapNone/>
            <wp:docPr id="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4B4">
        <w:rPr>
          <w:rFonts w:cs="Arial"/>
          <w:sz w:val="24"/>
          <w:szCs w:val="24"/>
        </w:rPr>
        <w:t>PAULO GUSTAVO ZANESE</w:t>
      </w:r>
    </w:p>
    <w:p w14:paraId="1724A9AA" w14:textId="77777777" w:rsidR="005204B4" w:rsidRDefault="005204B4" w:rsidP="005204B4">
      <w:pPr>
        <w:jc w:val="center"/>
        <w:rPr>
          <w:rFonts w:ascii="Arial" w:hAnsi="Arial" w:cs="Arial"/>
          <w:b/>
          <w:szCs w:val="24"/>
        </w:rPr>
      </w:pPr>
    </w:p>
    <w:p w14:paraId="748D942E" w14:textId="1B9A97F1" w:rsidR="00E75D50" w:rsidRDefault="00E01566" w:rsidP="00E75D50">
      <w:pPr>
        <w:jc w:val="center"/>
        <w:rPr>
          <w:sz w:val="36"/>
          <w:szCs w:val="36"/>
          <w:lang w:eastAsia="en-US"/>
        </w:rPr>
      </w:pPr>
      <w:r>
        <w:rPr>
          <w:sz w:val="36"/>
          <w:szCs w:val="36"/>
          <w:lang w:eastAsia="en-US"/>
        </w:rPr>
        <w:t xml:space="preserve">Trabalho parcial - </w:t>
      </w:r>
      <w:r w:rsidR="0032112B" w:rsidRPr="0032112B">
        <w:rPr>
          <w:sz w:val="36"/>
          <w:szCs w:val="36"/>
          <w:lang w:eastAsia="en-US"/>
        </w:rPr>
        <w:t>Urna Eletrônica</w:t>
      </w:r>
    </w:p>
    <w:tbl>
      <w:tblPr>
        <w:tblStyle w:val="PlainTable3"/>
        <w:tblpPr w:leftFromText="180" w:rightFromText="180" w:vertAnchor="text" w:horzAnchor="page" w:tblpX="2350" w:tblpY="593"/>
        <w:tblW w:w="0" w:type="auto"/>
        <w:tblLook w:val="04A0" w:firstRow="1" w:lastRow="0" w:firstColumn="1" w:lastColumn="0" w:noHBand="0" w:noVBand="1"/>
      </w:tblPr>
      <w:tblGrid>
        <w:gridCol w:w="561"/>
        <w:gridCol w:w="6954"/>
      </w:tblGrid>
      <w:tr w:rsidR="00F84F23" w:rsidRPr="0079679B" w14:paraId="33F48CE7" w14:textId="77777777" w:rsidTr="0079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  <w:vAlign w:val="center"/>
          </w:tcPr>
          <w:p w14:paraId="145C1E59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6954" w:type="dxa"/>
            <w:vAlign w:val="center"/>
          </w:tcPr>
          <w:p w14:paraId="2D050098" w14:textId="77777777" w:rsidR="00F84F23" w:rsidRPr="0079679B" w:rsidRDefault="00F84F23" w:rsidP="0079679B">
            <w:pPr>
              <w:tabs>
                <w:tab w:val="left" w:pos="11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Funcionalidades</w:t>
            </w:r>
          </w:p>
        </w:tc>
      </w:tr>
      <w:tr w:rsidR="00F84F23" w:rsidRPr="0079679B" w14:paraId="73F4D259" w14:textId="77777777" w:rsidTr="0092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47CE50E9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1.</w:t>
            </w:r>
          </w:p>
        </w:tc>
        <w:tc>
          <w:tcPr>
            <w:tcW w:w="6954" w:type="dxa"/>
            <w:vAlign w:val="center"/>
          </w:tcPr>
          <w:p w14:paraId="5102D010" w14:textId="429D8FE7" w:rsidR="00F84F23" w:rsidRPr="0079679B" w:rsidRDefault="00F84F23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  <w:lang w:val="en-US"/>
              </w:rPr>
            </w:pPr>
            <w:r w:rsidRPr="0079679B">
              <w:rPr>
                <w:rFonts w:ascii="Arial" w:hAnsi="Arial" w:cs="Arial"/>
                <w:szCs w:val="24"/>
              </w:rPr>
              <w:t>Cadastro de Prefeito</w:t>
            </w:r>
            <w:r w:rsidRPr="0079679B">
              <w:rPr>
                <w:rFonts w:ascii="Arial" w:hAnsi="Arial" w:cs="Arial"/>
                <w:szCs w:val="24"/>
                <w:lang w:val="en-US"/>
              </w:rPr>
              <w:t>/</w:t>
            </w:r>
            <w:r w:rsidR="00920642">
              <w:rPr>
                <w:rFonts w:ascii="Arial" w:hAnsi="Arial" w:cs="Arial"/>
                <w:szCs w:val="24"/>
              </w:rPr>
              <w:t>Vereador;</w:t>
            </w:r>
          </w:p>
        </w:tc>
      </w:tr>
      <w:tr w:rsidR="00F84F23" w:rsidRPr="0079679B" w14:paraId="4D95C8E7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123686B0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2.</w:t>
            </w:r>
          </w:p>
        </w:tc>
        <w:tc>
          <w:tcPr>
            <w:tcW w:w="6954" w:type="dxa"/>
            <w:vAlign w:val="center"/>
          </w:tcPr>
          <w:p w14:paraId="50D9C635" w14:textId="77777777" w:rsidR="00F84F23" w:rsidRPr="0079679B" w:rsidRDefault="00F84F23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Início/Fim de votação;</w:t>
            </w:r>
          </w:p>
        </w:tc>
      </w:tr>
      <w:tr w:rsidR="00F84F23" w:rsidRPr="0079679B" w14:paraId="3962B3DA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0649241B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3.</w:t>
            </w:r>
          </w:p>
        </w:tc>
        <w:tc>
          <w:tcPr>
            <w:tcW w:w="6954" w:type="dxa"/>
            <w:vAlign w:val="center"/>
          </w:tcPr>
          <w:p w14:paraId="3EFADFA6" w14:textId="77777777" w:rsidR="00F84F23" w:rsidRPr="0079679B" w:rsidRDefault="00F84F23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Verificação detalhada de resultado;</w:t>
            </w:r>
          </w:p>
        </w:tc>
      </w:tr>
      <w:tr w:rsidR="00F84F23" w:rsidRPr="0079679B" w14:paraId="2167FC2F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1A9A9627" w14:textId="77777777" w:rsidR="00F84F23" w:rsidRPr="0079679B" w:rsidRDefault="00F84F23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4.</w:t>
            </w:r>
          </w:p>
        </w:tc>
        <w:tc>
          <w:tcPr>
            <w:tcW w:w="6954" w:type="dxa"/>
            <w:vAlign w:val="center"/>
          </w:tcPr>
          <w:p w14:paraId="377F157C" w14:textId="1A1EA043" w:rsidR="00F84F23" w:rsidRPr="0079679B" w:rsidRDefault="00F84F23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Opção de transitar entre os menus</w:t>
            </w:r>
            <w:r w:rsidR="00E46334" w:rsidRPr="0079679B">
              <w:rPr>
                <w:rFonts w:ascii="Arial" w:hAnsi="Arial" w:cs="Arial"/>
                <w:szCs w:val="24"/>
              </w:rPr>
              <w:t>.</w:t>
            </w:r>
          </w:p>
        </w:tc>
      </w:tr>
    </w:tbl>
    <w:p w14:paraId="367808F0" w14:textId="77777777" w:rsidR="00E01566" w:rsidRPr="0079679B" w:rsidRDefault="00E01566" w:rsidP="00E01566">
      <w:pPr>
        <w:rPr>
          <w:szCs w:val="24"/>
          <w:lang w:eastAsia="en-US"/>
        </w:rPr>
      </w:pPr>
    </w:p>
    <w:p w14:paraId="2B38054B" w14:textId="14A434BC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0D254CEE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6B051103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7DB37B1C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6986D11D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74112DC2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52155EB7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1FB3DCA5" w14:textId="77777777" w:rsidR="00CB773A" w:rsidRPr="0079679B" w:rsidRDefault="00CB773A" w:rsidP="0032112B">
      <w:pPr>
        <w:rPr>
          <w:rFonts w:ascii="Arial" w:hAnsi="Arial" w:cs="Arial"/>
          <w:b/>
          <w:szCs w:val="24"/>
        </w:rPr>
      </w:pPr>
    </w:p>
    <w:p w14:paraId="7B5ACE25" w14:textId="6589D8EE" w:rsidR="0032112B" w:rsidRPr="0079679B" w:rsidRDefault="0032112B" w:rsidP="006F4B1A">
      <w:pPr>
        <w:rPr>
          <w:rFonts w:ascii="Arial" w:hAnsi="Arial" w:cs="Arial"/>
          <w:szCs w:val="24"/>
        </w:rPr>
      </w:pPr>
    </w:p>
    <w:p w14:paraId="2B92BC9B" w14:textId="77777777" w:rsidR="00CB773A" w:rsidRPr="0079679B" w:rsidRDefault="00CB773A" w:rsidP="006F4B1A">
      <w:pPr>
        <w:rPr>
          <w:rFonts w:ascii="Arial" w:hAnsi="Arial" w:cs="Arial"/>
          <w:szCs w:val="24"/>
        </w:rPr>
      </w:pPr>
    </w:p>
    <w:p w14:paraId="13FA2631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7E97E975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24E42E88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0DAEE419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tbl>
      <w:tblPr>
        <w:tblStyle w:val="PlainTable3"/>
        <w:tblpPr w:leftFromText="180" w:rightFromText="180" w:vertAnchor="text" w:horzAnchor="page" w:tblpX="2350" w:tblpY="53"/>
        <w:tblW w:w="0" w:type="auto"/>
        <w:tblLook w:val="04A0" w:firstRow="1" w:lastRow="0" w:firstColumn="1" w:lastColumn="0" w:noHBand="0" w:noVBand="1"/>
      </w:tblPr>
      <w:tblGrid>
        <w:gridCol w:w="561"/>
        <w:gridCol w:w="6954"/>
      </w:tblGrid>
      <w:tr w:rsidR="0079679B" w:rsidRPr="0079679B" w14:paraId="06911DDF" w14:textId="77777777" w:rsidTr="0079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  <w:vAlign w:val="center"/>
          </w:tcPr>
          <w:p w14:paraId="7488D8B1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6954" w:type="dxa"/>
            <w:vAlign w:val="center"/>
          </w:tcPr>
          <w:p w14:paraId="40EE070C" w14:textId="77777777" w:rsidR="0079679B" w:rsidRPr="0079679B" w:rsidRDefault="0079679B" w:rsidP="0079679B">
            <w:pPr>
              <w:tabs>
                <w:tab w:val="left" w:pos="113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VERIFICAÇÕES</w:t>
            </w:r>
          </w:p>
        </w:tc>
      </w:tr>
      <w:tr w:rsidR="0079679B" w:rsidRPr="0079679B" w14:paraId="03933549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0833A492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1.</w:t>
            </w:r>
          </w:p>
        </w:tc>
        <w:tc>
          <w:tcPr>
            <w:tcW w:w="6954" w:type="dxa"/>
            <w:vAlign w:val="center"/>
          </w:tcPr>
          <w:p w14:paraId="403D1D20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Número da opção no menu é válida;</w:t>
            </w:r>
          </w:p>
        </w:tc>
      </w:tr>
      <w:tr w:rsidR="0079679B" w:rsidRPr="0079679B" w14:paraId="708F9E60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416FF122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2.</w:t>
            </w:r>
          </w:p>
        </w:tc>
        <w:tc>
          <w:tcPr>
            <w:tcW w:w="6954" w:type="dxa"/>
            <w:vAlign w:val="center"/>
          </w:tcPr>
          <w:p w14:paraId="7E82875B" w14:textId="77777777" w:rsidR="0079679B" w:rsidRPr="0079679B" w:rsidRDefault="0079679B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Existe Candidato/Eleitor cadastrado;</w:t>
            </w:r>
          </w:p>
        </w:tc>
      </w:tr>
      <w:tr w:rsidR="0079679B" w:rsidRPr="0079679B" w14:paraId="416FD9AF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50BBAD81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3.</w:t>
            </w:r>
          </w:p>
        </w:tc>
        <w:tc>
          <w:tcPr>
            <w:tcW w:w="6954" w:type="dxa"/>
            <w:vAlign w:val="center"/>
          </w:tcPr>
          <w:p w14:paraId="4AFC059B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Eleitor está cadastrado para votação;</w:t>
            </w:r>
          </w:p>
        </w:tc>
      </w:tr>
      <w:tr w:rsidR="0079679B" w:rsidRPr="0079679B" w14:paraId="36187652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7AFEE843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4.</w:t>
            </w:r>
          </w:p>
        </w:tc>
        <w:tc>
          <w:tcPr>
            <w:tcW w:w="6954" w:type="dxa"/>
            <w:vAlign w:val="center"/>
          </w:tcPr>
          <w:p w14:paraId="20213C71" w14:textId="77777777" w:rsidR="0079679B" w:rsidRPr="0079679B" w:rsidRDefault="0079679B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Confirmação de voto e início de votação;</w:t>
            </w:r>
          </w:p>
        </w:tc>
      </w:tr>
      <w:tr w:rsidR="00920642" w:rsidRPr="0079679B" w14:paraId="71F35C38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396A858D" w14:textId="2025C9E1" w:rsidR="00920642" w:rsidRPr="0079679B" w:rsidRDefault="00920642" w:rsidP="0079679B">
            <w:pPr>
              <w:jc w:val="center"/>
              <w:rPr>
                <w:rFonts w:ascii="Arial" w:hAnsi="Arial" w:cs="Arial"/>
                <w:szCs w:val="24"/>
              </w:rPr>
            </w:pPr>
            <w:r w:rsidRPr="00920642">
              <w:rPr>
                <w:rFonts w:ascii="Arial" w:hAnsi="Arial" w:cs="Arial"/>
                <w:b w:val="0"/>
                <w:szCs w:val="24"/>
              </w:rPr>
              <w:t>5</w:t>
            </w:r>
            <w:r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6954" w:type="dxa"/>
            <w:vAlign w:val="center"/>
          </w:tcPr>
          <w:p w14:paraId="46923476" w14:textId="674B6A4B" w:rsidR="00920642" w:rsidRPr="0079679B" w:rsidRDefault="00920642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Confirmação para exclusão de Candidato/Eleitor;</w:t>
            </w:r>
          </w:p>
        </w:tc>
      </w:tr>
      <w:tr w:rsidR="0079679B" w:rsidRPr="0079679B" w14:paraId="3F467153" w14:textId="77777777" w:rsidTr="0079679B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637FF543" w14:textId="68EB5686" w:rsidR="0079679B" w:rsidRPr="0079679B" w:rsidRDefault="00920642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>
              <w:rPr>
                <w:rFonts w:ascii="Arial" w:hAnsi="Arial" w:cs="Arial"/>
                <w:b w:val="0"/>
                <w:szCs w:val="24"/>
              </w:rPr>
              <w:t>6</w:t>
            </w:r>
            <w:r w:rsidR="0079679B" w:rsidRPr="0079679B">
              <w:rPr>
                <w:rFonts w:ascii="Arial" w:hAnsi="Arial" w:cs="Arial"/>
                <w:b w:val="0"/>
                <w:szCs w:val="24"/>
              </w:rPr>
              <w:t>.</w:t>
            </w:r>
          </w:p>
        </w:tc>
        <w:tc>
          <w:tcPr>
            <w:tcW w:w="6954" w:type="dxa"/>
            <w:vAlign w:val="center"/>
          </w:tcPr>
          <w:p w14:paraId="3EF10480" w14:textId="77777777" w:rsidR="0079679B" w:rsidRPr="0079679B" w:rsidRDefault="0079679B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Cada eleitor vota apenas uma vez.</w:t>
            </w:r>
          </w:p>
        </w:tc>
      </w:tr>
    </w:tbl>
    <w:p w14:paraId="097146DC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59B82D1A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09A72DB8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6D919534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0515CFEC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30D65718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1F046834" w14:textId="77777777" w:rsidR="0032112B" w:rsidRPr="0079679B" w:rsidRDefault="0032112B" w:rsidP="0032112B">
      <w:pPr>
        <w:rPr>
          <w:rFonts w:ascii="Arial" w:hAnsi="Arial" w:cs="Arial"/>
          <w:b/>
          <w:szCs w:val="24"/>
        </w:rPr>
      </w:pPr>
    </w:p>
    <w:p w14:paraId="14C3AB81" w14:textId="77777777" w:rsidR="00E01566" w:rsidRPr="0079679B" w:rsidRDefault="00E01566" w:rsidP="0032112B">
      <w:pPr>
        <w:rPr>
          <w:rFonts w:ascii="Arial" w:hAnsi="Arial" w:cs="Arial"/>
          <w:b/>
          <w:szCs w:val="24"/>
        </w:rPr>
      </w:pPr>
    </w:p>
    <w:p w14:paraId="139C0BAB" w14:textId="77777777" w:rsidR="006F4B1A" w:rsidRPr="0079679B" w:rsidRDefault="006F4B1A" w:rsidP="0032112B">
      <w:pPr>
        <w:rPr>
          <w:rFonts w:ascii="Arial" w:hAnsi="Arial" w:cs="Arial"/>
          <w:b/>
          <w:szCs w:val="24"/>
        </w:rPr>
      </w:pPr>
    </w:p>
    <w:p w14:paraId="3A8E8018" w14:textId="77777777" w:rsidR="00CB773A" w:rsidRPr="0079679B" w:rsidRDefault="00CB773A" w:rsidP="0032112B">
      <w:pPr>
        <w:rPr>
          <w:rFonts w:ascii="Arial" w:hAnsi="Arial" w:cs="Arial"/>
          <w:b/>
          <w:szCs w:val="24"/>
        </w:rPr>
      </w:pPr>
    </w:p>
    <w:p w14:paraId="5FB178E6" w14:textId="77777777" w:rsidR="00E01566" w:rsidRPr="0079679B" w:rsidRDefault="00E01566" w:rsidP="001222A3">
      <w:pPr>
        <w:spacing w:line="360" w:lineRule="auto"/>
        <w:rPr>
          <w:rFonts w:ascii="Arial" w:hAnsi="Arial" w:cs="Arial"/>
          <w:b/>
          <w:szCs w:val="24"/>
        </w:rPr>
      </w:pPr>
      <w:bookmarkStart w:id="0" w:name="_GoBack"/>
      <w:bookmarkEnd w:id="0"/>
    </w:p>
    <w:p w14:paraId="20C5A501" w14:textId="77777777" w:rsidR="006F4B1A" w:rsidRPr="0079679B" w:rsidRDefault="006F4B1A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49C6C43E" w14:textId="77777777" w:rsidR="002C67D3" w:rsidRPr="0079679B" w:rsidRDefault="002C67D3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1F4E18C8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06D9563F" w14:textId="77777777" w:rsidR="00920642" w:rsidRDefault="00920642" w:rsidP="001222A3">
      <w:pPr>
        <w:spacing w:line="360" w:lineRule="auto"/>
        <w:rPr>
          <w:rFonts w:ascii="Arial" w:hAnsi="Arial" w:cs="Arial"/>
          <w:b/>
          <w:szCs w:val="24"/>
        </w:rPr>
      </w:pPr>
    </w:p>
    <w:tbl>
      <w:tblPr>
        <w:tblStyle w:val="PlainTable3"/>
        <w:tblpPr w:leftFromText="180" w:rightFromText="180" w:vertAnchor="text" w:horzAnchor="page" w:tblpX="2350" w:tblpY="137"/>
        <w:tblW w:w="7568" w:type="dxa"/>
        <w:tblLook w:val="04A0" w:firstRow="1" w:lastRow="0" w:firstColumn="1" w:lastColumn="0" w:noHBand="0" w:noVBand="1"/>
      </w:tblPr>
      <w:tblGrid>
        <w:gridCol w:w="561"/>
        <w:gridCol w:w="7007"/>
      </w:tblGrid>
      <w:tr w:rsidR="0079679B" w:rsidRPr="0079679B" w14:paraId="63298C82" w14:textId="77777777" w:rsidTr="0079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1" w:type="dxa"/>
            <w:vAlign w:val="center"/>
          </w:tcPr>
          <w:p w14:paraId="54E4E823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7007" w:type="dxa"/>
            <w:vAlign w:val="center"/>
          </w:tcPr>
          <w:p w14:paraId="6CAA7A7A" w14:textId="77777777" w:rsidR="0079679B" w:rsidRPr="0079679B" w:rsidRDefault="0079679B" w:rsidP="007967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FUNCIONALIDADES EXTRAS</w:t>
            </w:r>
          </w:p>
        </w:tc>
      </w:tr>
      <w:tr w:rsidR="0079679B" w:rsidRPr="0079679B" w14:paraId="02695A4E" w14:textId="77777777" w:rsidTr="0092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4C005089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1.</w:t>
            </w:r>
          </w:p>
        </w:tc>
        <w:tc>
          <w:tcPr>
            <w:tcW w:w="7007" w:type="dxa"/>
            <w:vAlign w:val="center"/>
          </w:tcPr>
          <w:p w14:paraId="431E7488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Senha para administrador;</w:t>
            </w:r>
          </w:p>
        </w:tc>
      </w:tr>
      <w:tr w:rsidR="0079679B" w:rsidRPr="0079679B" w14:paraId="4FE5B973" w14:textId="77777777" w:rsidTr="00920642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1EBA0E19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2.</w:t>
            </w:r>
          </w:p>
        </w:tc>
        <w:tc>
          <w:tcPr>
            <w:tcW w:w="7007" w:type="dxa"/>
            <w:vAlign w:val="center"/>
          </w:tcPr>
          <w:p w14:paraId="01D20341" w14:textId="77777777" w:rsidR="00920642" w:rsidRDefault="00920642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Remoção de C</w:t>
            </w:r>
            <w:r w:rsidR="0079679B" w:rsidRPr="0079679B">
              <w:rPr>
                <w:rFonts w:ascii="Arial" w:hAnsi="Arial" w:cs="Arial"/>
                <w:szCs w:val="24"/>
              </w:rPr>
              <w:t>andidatos</w:t>
            </w:r>
            <w:r>
              <w:rPr>
                <w:rFonts w:ascii="Arial" w:hAnsi="Arial" w:cs="Arial"/>
                <w:szCs w:val="24"/>
              </w:rPr>
              <w:t>/Eleitores</w:t>
            </w:r>
            <w:r w:rsidR="0079679B" w:rsidRPr="0079679B">
              <w:rPr>
                <w:rFonts w:ascii="Arial" w:hAnsi="Arial" w:cs="Arial"/>
                <w:szCs w:val="24"/>
              </w:rPr>
              <w:t xml:space="preserve"> </w:t>
            </w:r>
          </w:p>
          <w:p w14:paraId="62BB8B8E" w14:textId="70D38D7B" w:rsidR="0079679B" w:rsidRPr="0079679B" w:rsidRDefault="0079679B" w:rsidP="007967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(Antes do início da votação);</w:t>
            </w:r>
          </w:p>
        </w:tc>
      </w:tr>
      <w:tr w:rsidR="0079679B" w:rsidRPr="0079679B" w14:paraId="6E662973" w14:textId="77777777" w:rsidTr="00920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1" w:type="dxa"/>
            <w:vAlign w:val="center"/>
          </w:tcPr>
          <w:p w14:paraId="3B085C13" w14:textId="77777777" w:rsidR="0079679B" w:rsidRPr="0079679B" w:rsidRDefault="0079679B" w:rsidP="0079679B">
            <w:pPr>
              <w:jc w:val="center"/>
              <w:rPr>
                <w:rFonts w:ascii="Arial" w:hAnsi="Arial" w:cs="Arial"/>
                <w:b w:val="0"/>
                <w:szCs w:val="24"/>
              </w:rPr>
            </w:pPr>
            <w:r w:rsidRPr="0079679B">
              <w:rPr>
                <w:rFonts w:ascii="Arial" w:hAnsi="Arial" w:cs="Arial"/>
                <w:b w:val="0"/>
                <w:szCs w:val="24"/>
              </w:rPr>
              <w:t>3.</w:t>
            </w:r>
          </w:p>
        </w:tc>
        <w:tc>
          <w:tcPr>
            <w:tcW w:w="7007" w:type="dxa"/>
            <w:vAlign w:val="center"/>
          </w:tcPr>
          <w:p w14:paraId="4AC122F0" w14:textId="77777777" w:rsidR="0079679B" w:rsidRPr="0079679B" w:rsidRDefault="0079679B" w:rsidP="007967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79679B">
              <w:rPr>
                <w:rFonts w:ascii="Arial" w:hAnsi="Arial" w:cs="Arial"/>
                <w:szCs w:val="24"/>
              </w:rPr>
              <w:t>Inicio de uma nova eleição.</w:t>
            </w:r>
          </w:p>
        </w:tc>
      </w:tr>
    </w:tbl>
    <w:p w14:paraId="121966AF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7384F9A0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4F6955DA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170F673C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44F836DF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015DED32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0B614506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2DA1B0F4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50ED8DBE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531E12AD" w14:textId="2A210C23" w:rsidR="00F84F23" w:rsidRDefault="002C67D3" w:rsidP="00E4633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  <w:r w:rsidRPr="002C67D3">
        <w:rPr>
          <w:rFonts w:ascii="Arial" w:hAnsi="Arial" w:cs="Arial"/>
          <w:b/>
          <w:sz w:val="26"/>
          <w:szCs w:val="26"/>
        </w:rPr>
        <w:lastRenderedPageBreak/>
        <w:t>DADOS UTILIZADOS PARA OS TESTES</w:t>
      </w:r>
    </w:p>
    <w:p w14:paraId="041D1D81" w14:textId="77777777" w:rsidR="00E46334" w:rsidRPr="00E46334" w:rsidRDefault="00E46334" w:rsidP="00E46334">
      <w:pPr>
        <w:spacing w:line="360" w:lineRule="auto"/>
        <w:jc w:val="center"/>
        <w:rPr>
          <w:rFonts w:ascii="Arial" w:hAnsi="Arial" w:cs="Arial"/>
          <w:b/>
          <w:sz w:val="26"/>
          <w:szCs w:val="26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C67D3" w14:paraId="0B6A403B" w14:textId="77777777" w:rsidTr="00796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14:paraId="03E6C888" w14:textId="57299F60" w:rsidR="002C67D3" w:rsidRPr="002C67D3" w:rsidRDefault="00E46334" w:rsidP="004A643D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PREFEITOS</w:t>
            </w:r>
          </w:p>
        </w:tc>
        <w:tc>
          <w:tcPr>
            <w:tcW w:w="4531" w:type="dxa"/>
            <w:vAlign w:val="center"/>
          </w:tcPr>
          <w:p w14:paraId="47A7CCD7" w14:textId="4D55DB00" w:rsidR="002C67D3" w:rsidRPr="002C67D3" w:rsidRDefault="00E46334" w:rsidP="004A64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VEREADORES</w:t>
            </w:r>
          </w:p>
        </w:tc>
      </w:tr>
      <w:tr w:rsidR="002C67D3" w14:paraId="20BEF728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auto"/>
            </w:tcBorders>
            <w:vAlign w:val="center"/>
          </w:tcPr>
          <w:p w14:paraId="7C32C50B" w14:textId="35181C4B" w:rsidR="002C67D3" w:rsidRPr="00E46334" w:rsidRDefault="002C67D3" w:rsidP="00E46334">
            <w:pPr>
              <w:spacing w:line="360" w:lineRule="auto"/>
              <w:ind w:left="1031"/>
              <w:jc w:val="left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 xml:space="preserve">Nome: </w:t>
            </w:r>
            <w:r w:rsidR="004A643D" w:rsidRPr="00E46334">
              <w:rPr>
                <w:rFonts w:ascii="Arial" w:hAnsi="Arial" w:cs="Arial"/>
                <w:b w:val="0"/>
                <w:szCs w:val="24"/>
              </w:rPr>
              <w:t>Joaozinho</w:t>
            </w:r>
          </w:p>
          <w:p w14:paraId="42BE3613" w14:textId="4DD75FEB" w:rsidR="002C67D3" w:rsidRPr="00E46334" w:rsidRDefault="004A643D" w:rsidP="00E46334">
            <w:pPr>
              <w:spacing w:line="360" w:lineRule="auto"/>
              <w:ind w:left="1031"/>
              <w:jc w:val="left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Partido: JO</w:t>
            </w:r>
          </w:p>
          <w:p w14:paraId="51B34550" w14:textId="1BE502C6" w:rsidR="002C67D3" w:rsidRPr="00E46334" w:rsidRDefault="002C67D3" w:rsidP="00E46334">
            <w:pPr>
              <w:spacing w:line="360" w:lineRule="auto"/>
              <w:ind w:left="1031"/>
              <w:jc w:val="left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 xml:space="preserve">Número de Votação: </w:t>
            </w:r>
            <w:r w:rsidR="00E66321">
              <w:rPr>
                <w:rFonts w:ascii="Arial" w:hAnsi="Arial" w:cs="Arial"/>
                <w:b w:val="0"/>
                <w:szCs w:val="24"/>
              </w:rPr>
              <w:t>11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2D0800C8" w14:textId="781587FC" w:rsidR="002C67D3" w:rsidRPr="00E46334" w:rsidRDefault="002C67D3" w:rsidP="00E46334">
            <w:pPr>
              <w:spacing w:line="360" w:lineRule="auto"/>
              <w:ind w:lef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bCs/>
                <w:szCs w:val="24"/>
              </w:rPr>
              <w:t>Nome</w:t>
            </w:r>
            <w:r w:rsidRPr="00E46334">
              <w:rPr>
                <w:rFonts w:ascii="Arial" w:hAnsi="Arial" w:cs="Arial"/>
                <w:szCs w:val="24"/>
              </w:rPr>
              <w:t xml:space="preserve">: </w:t>
            </w:r>
            <w:r w:rsidR="004A643D" w:rsidRPr="00E46334">
              <w:rPr>
                <w:rFonts w:ascii="Arial" w:hAnsi="Arial" w:cs="Arial"/>
                <w:szCs w:val="24"/>
              </w:rPr>
              <w:t>Fulaninho</w:t>
            </w:r>
          </w:p>
          <w:p w14:paraId="2FDF92A7" w14:textId="6D0ED4D1" w:rsidR="002C67D3" w:rsidRPr="00E46334" w:rsidRDefault="004A643D" w:rsidP="00E46334">
            <w:pPr>
              <w:spacing w:line="360" w:lineRule="auto"/>
              <w:ind w:lef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Partido: FU</w:t>
            </w:r>
          </w:p>
          <w:p w14:paraId="6576FC6E" w14:textId="4E93CD2A" w:rsidR="002C67D3" w:rsidRPr="00E46334" w:rsidRDefault="002C67D3" w:rsidP="00E46334">
            <w:pPr>
              <w:spacing w:line="360" w:lineRule="auto"/>
              <w:ind w:left="88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Número de Votação: 00</w:t>
            </w:r>
            <w:r w:rsidR="00E66321">
              <w:rPr>
                <w:rFonts w:ascii="Arial" w:hAnsi="Arial" w:cs="Arial"/>
                <w:szCs w:val="24"/>
              </w:rPr>
              <w:t>1</w:t>
            </w:r>
          </w:p>
        </w:tc>
      </w:tr>
      <w:tr w:rsidR="002C67D3" w14:paraId="7E3C1664" w14:textId="77777777" w:rsidTr="0079679B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uto"/>
            </w:tcBorders>
            <w:vAlign w:val="center"/>
          </w:tcPr>
          <w:p w14:paraId="588799E8" w14:textId="62B0CDC4" w:rsidR="002C67D3" w:rsidRPr="00E46334" w:rsidRDefault="002C67D3" w:rsidP="00E46334">
            <w:pPr>
              <w:spacing w:line="360" w:lineRule="auto"/>
              <w:ind w:left="1031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Nome: Mariazinha</w:t>
            </w:r>
          </w:p>
          <w:p w14:paraId="65284FBE" w14:textId="33D2C347" w:rsidR="002C67D3" w:rsidRPr="00E46334" w:rsidRDefault="002C67D3" w:rsidP="00E46334">
            <w:pPr>
              <w:spacing w:line="360" w:lineRule="auto"/>
              <w:ind w:left="1031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Partido: MA</w:t>
            </w:r>
          </w:p>
          <w:p w14:paraId="591C8249" w14:textId="262D8D4B" w:rsidR="002C67D3" w:rsidRPr="00E46334" w:rsidRDefault="002C67D3" w:rsidP="00E46334">
            <w:pPr>
              <w:spacing w:line="360" w:lineRule="auto"/>
              <w:ind w:left="1031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 xml:space="preserve">Número de Votação: </w:t>
            </w:r>
            <w:r w:rsidR="00E66321">
              <w:rPr>
                <w:rFonts w:ascii="Arial" w:hAnsi="Arial" w:cs="Arial"/>
                <w:b w:val="0"/>
                <w:szCs w:val="24"/>
              </w:rPr>
              <w:t>22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5B3D375A" w14:textId="59CFE1BE" w:rsidR="002C67D3" w:rsidRPr="00E46334" w:rsidRDefault="002C67D3" w:rsidP="00E46334">
            <w:pPr>
              <w:spacing w:line="360" w:lineRule="auto"/>
              <w:ind w:lef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Nome:</w:t>
            </w:r>
            <w:r w:rsidR="004A643D" w:rsidRPr="00E46334">
              <w:rPr>
                <w:rFonts w:ascii="Arial" w:hAnsi="Arial" w:cs="Arial"/>
                <w:szCs w:val="24"/>
              </w:rPr>
              <w:t xml:space="preserve"> Pedrinha</w:t>
            </w:r>
          </w:p>
          <w:p w14:paraId="12856F2F" w14:textId="78A897D5" w:rsidR="002C67D3" w:rsidRPr="00E46334" w:rsidRDefault="004A643D" w:rsidP="00E46334">
            <w:pPr>
              <w:spacing w:line="360" w:lineRule="auto"/>
              <w:ind w:lef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Partido: PE</w:t>
            </w:r>
          </w:p>
          <w:p w14:paraId="35BF12AC" w14:textId="0A5E287A" w:rsidR="002C67D3" w:rsidRPr="00E46334" w:rsidRDefault="002C67D3" w:rsidP="00E46334">
            <w:pPr>
              <w:spacing w:line="360" w:lineRule="auto"/>
              <w:ind w:left="8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Número de Votação: 00</w:t>
            </w:r>
            <w:r w:rsidR="00E66321">
              <w:rPr>
                <w:rFonts w:ascii="Arial" w:hAnsi="Arial" w:cs="Arial"/>
                <w:szCs w:val="24"/>
              </w:rPr>
              <w:t>2</w:t>
            </w:r>
          </w:p>
        </w:tc>
      </w:tr>
    </w:tbl>
    <w:p w14:paraId="0DC19D01" w14:textId="147099ED" w:rsidR="004A643D" w:rsidRPr="00E46334" w:rsidRDefault="004A643D" w:rsidP="00E46334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46334" w14:paraId="2534DA5A" w14:textId="77777777" w:rsidTr="00E46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  <w:vAlign w:val="center"/>
          </w:tcPr>
          <w:p w14:paraId="1812D2FC" w14:textId="25B56DF7" w:rsidR="00E46334" w:rsidRPr="00E46334" w:rsidRDefault="00E46334" w:rsidP="00E46334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ELEITORES</w:t>
            </w:r>
          </w:p>
        </w:tc>
      </w:tr>
      <w:tr w:rsidR="004A643D" w14:paraId="29E0AC3A" w14:textId="77777777" w:rsidTr="007967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tcBorders>
              <w:right w:val="single" w:sz="4" w:space="0" w:color="auto"/>
            </w:tcBorders>
            <w:vAlign w:val="center"/>
          </w:tcPr>
          <w:p w14:paraId="421494C2" w14:textId="56610A6D" w:rsidR="004A643D" w:rsidRPr="00E46334" w:rsidRDefault="00E46334" w:rsidP="00E46334">
            <w:pPr>
              <w:spacing w:line="360" w:lineRule="auto"/>
              <w:ind w:left="1173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Nome: Ana Silva</w:t>
            </w:r>
          </w:p>
          <w:p w14:paraId="2A9BA9B9" w14:textId="10198714" w:rsidR="004A643D" w:rsidRPr="00E46334" w:rsidRDefault="004A643D" w:rsidP="00E46334">
            <w:pPr>
              <w:spacing w:line="360" w:lineRule="auto"/>
              <w:ind w:left="1173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 xml:space="preserve">Título: </w:t>
            </w:r>
            <w:r w:rsidR="00E46334" w:rsidRPr="00E46334">
              <w:rPr>
                <w:rFonts w:ascii="Arial" w:hAnsi="Arial" w:cs="Arial"/>
                <w:b w:val="0"/>
                <w:szCs w:val="24"/>
              </w:rPr>
              <w:t>112233</w:t>
            </w:r>
          </w:p>
          <w:p w14:paraId="423163A2" w14:textId="3E5FCE9A" w:rsidR="004A643D" w:rsidRPr="00E46334" w:rsidRDefault="004A643D" w:rsidP="00E46334">
            <w:pPr>
              <w:spacing w:line="360" w:lineRule="auto"/>
              <w:ind w:left="1173"/>
              <w:rPr>
                <w:rFonts w:ascii="Arial" w:hAnsi="Arial" w:cs="Arial"/>
                <w:b w:val="0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>Zona:</w:t>
            </w:r>
            <w:r w:rsidR="00E46334" w:rsidRPr="00E46334">
              <w:rPr>
                <w:rFonts w:ascii="Arial" w:hAnsi="Arial" w:cs="Arial"/>
                <w:b w:val="0"/>
                <w:szCs w:val="24"/>
              </w:rPr>
              <w:t xml:space="preserve"> 11</w:t>
            </w:r>
          </w:p>
          <w:p w14:paraId="30CAF07B" w14:textId="7C85B698" w:rsidR="004A643D" w:rsidRPr="00E46334" w:rsidRDefault="004A643D" w:rsidP="00E46334">
            <w:pPr>
              <w:spacing w:line="360" w:lineRule="auto"/>
              <w:ind w:left="1173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b w:val="0"/>
                <w:szCs w:val="24"/>
              </w:rPr>
              <w:t xml:space="preserve">Sessão: </w:t>
            </w:r>
            <w:r w:rsidR="00E46334" w:rsidRPr="00E46334">
              <w:rPr>
                <w:rFonts w:ascii="Arial" w:hAnsi="Arial" w:cs="Arial"/>
                <w:b w:val="0"/>
                <w:szCs w:val="24"/>
              </w:rPr>
              <w:t>22</w:t>
            </w:r>
          </w:p>
        </w:tc>
        <w:tc>
          <w:tcPr>
            <w:tcW w:w="4531" w:type="dxa"/>
            <w:tcBorders>
              <w:left w:val="single" w:sz="4" w:space="0" w:color="auto"/>
            </w:tcBorders>
            <w:vAlign w:val="center"/>
          </w:tcPr>
          <w:p w14:paraId="14473308" w14:textId="77777777" w:rsidR="00E46334" w:rsidRPr="00E46334" w:rsidRDefault="00E46334" w:rsidP="00E46334">
            <w:pPr>
              <w:spacing w:line="360" w:lineRule="auto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Nome: Lucas Santos</w:t>
            </w:r>
          </w:p>
          <w:p w14:paraId="0A7D86B6" w14:textId="77777777" w:rsidR="00E46334" w:rsidRPr="00E46334" w:rsidRDefault="00E46334" w:rsidP="00E46334">
            <w:pPr>
              <w:spacing w:line="360" w:lineRule="auto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Título: 445566</w:t>
            </w:r>
          </w:p>
          <w:p w14:paraId="0CA5AE91" w14:textId="77777777" w:rsidR="00E46334" w:rsidRPr="00E46334" w:rsidRDefault="00E46334" w:rsidP="00E46334">
            <w:pPr>
              <w:spacing w:line="360" w:lineRule="auto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Zona: 44</w:t>
            </w:r>
          </w:p>
          <w:p w14:paraId="10B5CF5C" w14:textId="4B2697DD" w:rsidR="004A643D" w:rsidRPr="00E46334" w:rsidRDefault="00E46334" w:rsidP="00E46334">
            <w:pPr>
              <w:spacing w:line="360" w:lineRule="auto"/>
              <w:ind w:left="10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4"/>
              </w:rPr>
            </w:pPr>
            <w:r w:rsidRPr="00E46334">
              <w:rPr>
                <w:rFonts w:ascii="Arial" w:hAnsi="Arial" w:cs="Arial"/>
                <w:szCs w:val="24"/>
              </w:rPr>
              <w:t>Sessão: 55</w:t>
            </w:r>
          </w:p>
        </w:tc>
      </w:tr>
    </w:tbl>
    <w:p w14:paraId="4463A021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6AF0B239" w14:textId="77777777" w:rsidR="00E46334" w:rsidRDefault="00E46334" w:rsidP="001222A3">
      <w:pPr>
        <w:spacing w:line="360" w:lineRule="auto"/>
        <w:rPr>
          <w:rFonts w:ascii="Arial" w:hAnsi="Arial" w:cs="Arial"/>
          <w:b/>
          <w:szCs w:val="24"/>
        </w:rPr>
      </w:pPr>
    </w:p>
    <w:p w14:paraId="0FF4C54A" w14:textId="1C8DDE3F" w:rsidR="0032112B" w:rsidRDefault="001222A3" w:rsidP="001222A3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Observações importantes:</w:t>
      </w:r>
    </w:p>
    <w:p w14:paraId="45F02E3E" w14:textId="2FB02E5D" w:rsidR="006F4B1A" w:rsidRPr="006F4B1A" w:rsidRDefault="001222A3" w:rsidP="00565F03">
      <w:pPr>
        <w:pStyle w:val="ListParagraph"/>
        <w:numPr>
          <w:ilvl w:val="0"/>
          <w:numId w:val="12"/>
        </w:numPr>
        <w:spacing w:after="0" w:line="360" w:lineRule="auto"/>
        <w:ind w:left="709" w:hanging="35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Foi utilizado o operador "</w:t>
      </w:r>
      <w:proofErr w:type="spellStart"/>
      <w:r>
        <w:rPr>
          <w:rFonts w:ascii="Arial" w:hAnsi="Arial" w:cs="Arial"/>
          <w:szCs w:val="24"/>
        </w:rPr>
        <w:t>this</w:t>
      </w:r>
      <w:proofErr w:type="spellEnd"/>
      <w:r>
        <w:rPr>
          <w:rFonts w:ascii="Arial" w:hAnsi="Arial" w:cs="Arial"/>
          <w:szCs w:val="24"/>
        </w:rPr>
        <w:t>" no construtor de algumas classes, porém não foi visto em sala. Mesmo assim, foi utilizado por ser considerado de fácil implementação.</w:t>
      </w:r>
    </w:p>
    <w:p w14:paraId="22D471F8" w14:textId="32BAD743" w:rsidR="001222A3" w:rsidRDefault="001222A3" w:rsidP="00565F03">
      <w:pPr>
        <w:pStyle w:val="ListParagraph"/>
        <w:numPr>
          <w:ilvl w:val="0"/>
          <w:numId w:val="12"/>
        </w:numPr>
        <w:spacing w:before="120" w:after="0" w:line="360" w:lineRule="auto"/>
        <w:ind w:left="709" w:hanging="35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Todas as funcionalidades listadas acima, foram devidamente testadas e obtiveram sucesso durante a execução.</w:t>
      </w:r>
    </w:p>
    <w:p w14:paraId="3E626BD4" w14:textId="76EFD74E" w:rsidR="001C314E" w:rsidRDefault="001C314E" w:rsidP="00565F03">
      <w:pPr>
        <w:pStyle w:val="ListParagraph"/>
        <w:numPr>
          <w:ilvl w:val="0"/>
          <w:numId w:val="12"/>
        </w:numPr>
        <w:spacing w:before="120" w:after="0" w:line="360" w:lineRule="auto"/>
        <w:ind w:left="709" w:hanging="35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Utilizou-se uma supressão de alertas (</w:t>
      </w:r>
      <w:r w:rsidRPr="001C314E">
        <w:rPr>
          <w:rFonts w:ascii="Arial" w:hAnsi="Arial" w:cs="Arial"/>
          <w:szCs w:val="24"/>
        </w:rPr>
        <w:t>@</w:t>
      </w:r>
      <w:proofErr w:type="spellStart"/>
      <w:proofErr w:type="gramStart"/>
      <w:r w:rsidRPr="001C314E">
        <w:rPr>
          <w:rFonts w:ascii="Arial" w:hAnsi="Arial" w:cs="Arial"/>
          <w:szCs w:val="24"/>
        </w:rPr>
        <w:t>SuppressWarnings</w:t>
      </w:r>
      <w:proofErr w:type="spellEnd"/>
      <w:r w:rsidRPr="001C314E">
        <w:rPr>
          <w:rFonts w:ascii="Arial" w:hAnsi="Arial" w:cs="Arial"/>
          <w:szCs w:val="24"/>
        </w:rPr>
        <w:t>(</w:t>
      </w:r>
      <w:proofErr w:type="gramEnd"/>
      <w:r w:rsidRPr="001C314E">
        <w:rPr>
          <w:rFonts w:ascii="Arial" w:hAnsi="Arial" w:cs="Arial"/>
          <w:szCs w:val="24"/>
        </w:rPr>
        <w:t>"</w:t>
      </w:r>
      <w:proofErr w:type="spellStart"/>
      <w:r w:rsidRPr="001C314E">
        <w:rPr>
          <w:rFonts w:ascii="Arial" w:hAnsi="Arial" w:cs="Arial"/>
          <w:szCs w:val="24"/>
        </w:rPr>
        <w:t>resource</w:t>
      </w:r>
      <w:proofErr w:type="spellEnd"/>
      <w:r w:rsidRPr="001C314E">
        <w:rPr>
          <w:rFonts w:ascii="Arial" w:hAnsi="Arial" w:cs="Arial"/>
          <w:szCs w:val="24"/>
        </w:rPr>
        <w:t>")</w:t>
      </w:r>
      <w:r>
        <w:rPr>
          <w:rFonts w:ascii="Arial" w:hAnsi="Arial" w:cs="Arial"/>
          <w:szCs w:val="24"/>
        </w:rPr>
        <w:t>) sugerida pela IDE afim de n</w:t>
      </w:r>
      <w:r w:rsidR="00E46334">
        <w:rPr>
          <w:rFonts w:ascii="Arial" w:hAnsi="Arial" w:cs="Arial"/>
          <w:szCs w:val="24"/>
        </w:rPr>
        <w:t>ão ter alerta na criação do objeto do tipo Scanner.</w:t>
      </w:r>
    </w:p>
    <w:p w14:paraId="7B72BDEE" w14:textId="3678A380" w:rsidR="00F84F23" w:rsidRDefault="00F84F23" w:rsidP="00565F03">
      <w:pPr>
        <w:pStyle w:val="ListParagraph"/>
        <w:numPr>
          <w:ilvl w:val="0"/>
          <w:numId w:val="12"/>
        </w:numPr>
        <w:spacing w:before="120" w:after="0" w:line="360" w:lineRule="auto"/>
        <w:ind w:left="709" w:hanging="357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Alguns erros podem ocorrer durante a execução do código, isso porque nem absolutamente todos os erros foram tratados – não é um objetivo – tais como:</w:t>
      </w:r>
    </w:p>
    <w:p w14:paraId="09EECF86" w14:textId="7BED3C95" w:rsidR="00F84F23" w:rsidRDefault="00F84F23" w:rsidP="00565F03">
      <w:pPr>
        <w:pStyle w:val="ListParagraph"/>
        <w:numPr>
          <w:ilvl w:val="1"/>
          <w:numId w:val="12"/>
        </w:numPr>
        <w:spacing w:before="120" w:after="0" w:line="360" w:lineRule="auto"/>
        <w:ind w:left="113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Inclusão de candidato com número de votação igual.</w:t>
      </w:r>
    </w:p>
    <w:p w14:paraId="1369768E" w14:textId="0BD1057A" w:rsidR="00F84F23" w:rsidRDefault="00F84F23" w:rsidP="00565F03">
      <w:pPr>
        <w:pStyle w:val="ListParagraph"/>
        <w:numPr>
          <w:ilvl w:val="1"/>
          <w:numId w:val="12"/>
        </w:numPr>
        <w:spacing w:before="120" w:after="0" w:line="360" w:lineRule="auto"/>
        <w:ind w:left="113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Digitação de algo inesperado, como entrar com um dado do tipo "</w:t>
      </w:r>
      <w:proofErr w:type="spellStart"/>
      <w:r>
        <w:rPr>
          <w:rFonts w:ascii="Arial" w:hAnsi="Arial" w:cs="Arial"/>
          <w:szCs w:val="24"/>
        </w:rPr>
        <w:t>String</w:t>
      </w:r>
      <w:proofErr w:type="spellEnd"/>
      <w:r>
        <w:rPr>
          <w:rFonts w:ascii="Arial" w:hAnsi="Arial" w:cs="Arial"/>
          <w:szCs w:val="24"/>
        </w:rPr>
        <w:t>" em vez de "</w:t>
      </w:r>
      <w:proofErr w:type="spellStart"/>
      <w:r>
        <w:rPr>
          <w:rFonts w:ascii="Arial" w:hAnsi="Arial" w:cs="Arial"/>
          <w:szCs w:val="24"/>
        </w:rPr>
        <w:t>int</w:t>
      </w:r>
      <w:proofErr w:type="spellEnd"/>
      <w:r>
        <w:rPr>
          <w:rFonts w:ascii="Arial" w:hAnsi="Arial" w:cs="Arial"/>
          <w:szCs w:val="24"/>
        </w:rPr>
        <w:t>".</w:t>
      </w:r>
    </w:p>
    <w:p w14:paraId="7D785139" w14:textId="79DA47DE" w:rsidR="00F84F23" w:rsidRPr="00F84F23" w:rsidRDefault="00F84F23" w:rsidP="00565F03">
      <w:pPr>
        <w:pStyle w:val="ListParagraph"/>
        <w:numPr>
          <w:ilvl w:val="1"/>
          <w:numId w:val="12"/>
        </w:numPr>
        <w:spacing w:before="120" w:after="0" w:line="360" w:lineRule="auto"/>
        <w:ind w:left="1134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Exceção do código em algum menu/confirmação, caso digitado algo fora do esperado.</w:t>
      </w:r>
    </w:p>
    <w:sectPr w:rsidR="00F84F23" w:rsidRPr="00F84F23" w:rsidSect="00F84F23">
      <w:headerReference w:type="even" r:id="rId9"/>
      <w:headerReference w:type="default" r:id="rId10"/>
      <w:footerReference w:type="default" r:id="rId11"/>
      <w:headerReference w:type="first" r:id="rId12"/>
      <w:pgSz w:w="11907" w:h="16840" w:code="9"/>
      <w:pgMar w:top="1701" w:right="1134" w:bottom="81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B983B12" w14:textId="77777777" w:rsidR="00806DC2" w:rsidRDefault="00806DC2">
      <w:r>
        <w:separator/>
      </w:r>
    </w:p>
  </w:endnote>
  <w:endnote w:type="continuationSeparator" w:id="0">
    <w:p w14:paraId="2624F5F2" w14:textId="77777777" w:rsidR="00806DC2" w:rsidRDefault="00806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5200F5FF" w:usb2="0A242021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00022FF" w:usb1="C000205B" w:usb2="00000009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3B59C2" w14:textId="6FD35B0C" w:rsidR="008B2E49" w:rsidRDefault="00F84F23" w:rsidP="008B2E49">
    <w:pPr>
      <w:pStyle w:val="Footer"/>
      <w:pBdr>
        <w:top w:val="single" w:sz="4" w:space="1" w:color="D9D9D9"/>
      </w:pBdr>
      <w:ind w:right="480"/>
    </w:pPr>
    <w:r>
      <w:t>SISTEMAS DE INFORMAÇÃO</w:t>
    </w:r>
    <w:r>
      <w:tab/>
    </w:r>
    <w:r w:rsidR="00D86993">
      <w:tab/>
      <w:t>PUCPR</w:t>
    </w:r>
  </w:p>
  <w:p w14:paraId="54EF57B8" w14:textId="77777777" w:rsidR="00A75888" w:rsidRDefault="00A7588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AE77A4" w14:textId="77777777" w:rsidR="00806DC2" w:rsidRDefault="00806DC2">
      <w:r>
        <w:separator/>
      </w:r>
    </w:p>
  </w:footnote>
  <w:footnote w:type="continuationSeparator" w:id="0">
    <w:p w14:paraId="6625C559" w14:textId="77777777" w:rsidR="00806DC2" w:rsidRDefault="00806DC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0DA7D9" w14:textId="77777777" w:rsidR="00B3066A" w:rsidRDefault="00B3066A" w:rsidP="00C2218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ECDEBC" w14:textId="77777777" w:rsidR="00B3066A" w:rsidRDefault="00B3066A" w:rsidP="00827F68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CE1D91" w14:textId="77777777" w:rsidR="00825403" w:rsidRDefault="00D86993" w:rsidP="00D86993">
    <w:pPr>
      <w:pStyle w:val="Header"/>
      <w:tabs>
        <w:tab w:val="clear" w:pos="8838"/>
        <w:tab w:val="right" w:pos="9214"/>
      </w:tabs>
      <w:ind w:left="8222"/>
    </w:pPr>
    <w:r>
      <w:rPr>
        <w:rFonts w:ascii="Calibri" w:eastAsia="SimSun" w:hAnsi="Calibri"/>
        <w:sz w:val="22"/>
        <w:szCs w:val="22"/>
      </w:rPr>
      <w:t xml:space="preserve">          </w:t>
    </w:r>
    <w:r w:rsidRPr="00D86993">
      <w:rPr>
        <w:rFonts w:ascii="Calibri" w:eastAsia="SimSun" w:hAnsi="Calibri"/>
        <w:sz w:val="22"/>
        <w:szCs w:val="22"/>
      </w:rPr>
      <w:fldChar w:fldCharType="begin"/>
    </w:r>
    <w:r>
      <w:instrText>PAGE    \* MERGEFORMAT</w:instrText>
    </w:r>
    <w:r w:rsidRPr="00D86993">
      <w:rPr>
        <w:rFonts w:ascii="Calibri" w:eastAsia="SimSun" w:hAnsi="Calibri"/>
        <w:sz w:val="22"/>
        <w:szCs w:val="22"/>
      </w:rPr>
      <w:fldChar w:fldCharType="separate"/>
    </w:r>
    <w:r w:rsidR="00920642" w:rsidRPr="00920642">
      <w:rPr>
        <w:rFonts w:ascii="Cambria" w:eastAsia="SimSun" w:hAnsi="Cambria"/>
        <w:i/>
        <w:iCs/>
        <w:noProof/>
        <w:color w:val="BFBFBF"/>
        <w:spacing w:val="-40"/>
        <w:sz w:val="72"/>
        <w:szCs w:val="72"/>
      </w:rPr>
      <w:t>2</w:t>
    </w:r>
    <w:r w:rsidRPr="00D86993">
      <w:rPr>
        <w:rFonts w:ascii="Cambria" w:eastAsia="SimSun" w:hAnsi="Cambria"/>
        <w:i/>
        <w:iCs/>
        <w:color w:val="BFBFBF"/>
        <w:spacing w:val="-40"/>
        <w:sz w:val="72"/>
        <w:szCs w:val="72"/>
      </w:rPr>
      <w:fldChar w:fldCharType="end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44FC8" w14:textId="77777777" w:rsidR="005204B4" w:rsidRDefault="005204B4" w:rsidP="005204B4">
    <w:pPr>
      <w:pStyle w:val="Header"/>
      <w:spacing w:line="360" w:lineRule="auto"/>
      <w:jc w:val="center"/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PONTIFÍCIA UNIVERSIDADE CATÓLICA DO PARANÁ</w:t>
    </w:r>
  </w:p>
  <w:p w14:paraId="65C576CF" w14:textId="77777777" w:rsidR="005204B4" w:rsidRDefault="005204B4" w:rsidP="005204B4">
    <w:pPr>
      <w:pStyle w:val="Header"/>
      <w:tabs>
        <w:tab w:val="left" w:pos="1065"/>
        <w:tab w:val="center" w:pos="4535"/>
      </w:tabs>
      <w:spacing w:line="360" w:lineRule="auto"/>
      <w:jc w:val="center"/>
      <w:rPr>
        <w:rFonts w:ascii="Arial" w:hAnsi="Arial" w:cs="Arial"/>
        <w:b/>
        <w:szCs w:val="24"/>
      </w:rPr>
    </w:pPr>
    <w:r>
      <w:rPr>
        <w:rFonts w:ascii="Arial" w:hAnsi="Arial" w:cs="Arial"/>
        <w:b/>
        <w:szCs w:val="24"/>
      </w:rPr>
      <w:t>ESCOLA POLITÉCNICA</w:t>
    </w:r>
  </w:p>
  <w:p w14:paraId="636BC428" w14:textId="77777777" w:rsidR="005204B4" w:rsidRDefault="005204B4" w:rsidP="005204B4">
    <w:pPr>
      <w:pStyle w:val="Header"/>
      <w:spacing w:line="360" w:lineRule="auto"/>
      <w:jc w:val="center"/>
    </w:pPr>
    <w:r>
      <w:rPr>
        <w:rFonts w:ascii="Arial" w:hAnsi="Arial" w:cs="Arial"/>
        <w:b/>
        <w:szCs w:val="24"/>
      </w:rPr>
      <w:t>ENGENHARIA DE COMPUTAÇÃO</w:t>
    </w:r>
  </w:p>
  <w:p w14:paraId="38510E05" w14:textId="77777777" w:rsidR="005204B4" w:rsidRDefault="005204B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EC6514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4BC2D0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C8C3A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7E4A523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B5E6D78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4EE2831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18E21E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3A6CEB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05C47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502E9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10A50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2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4">
    <w:nsid w:val="00000003"/>
    <w:multiLevelType w:val="single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5">
    <w:nsid w:val="67CF34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5"/>
  </w:num>
  <w:num w:numId="13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3C5"/>
    <w:rsid w:val="00002D4A"/>
    <w:rsid w:val="000043D9"/>
    <w:rsid w:val="00012918"/>
    <w:rsid w:val="000152D2"/>
    <w:rsid w:val="000160C7"/>
    <w:rsid w:val="00032E7D"/>
    <w:rsid w:val="000331F7"/>
    <w:rsid w:val="00034061"/>
    <w:rsid w:val="00060D11"/>
    <w:rsid w:val="00060DF0"/>
    <w:rsid w:val="00065ABE"/>
    <w:rsid w:val="00066754"/>
    <w:rsid w:val="00066C17"/>
    <w:rsid w:val="00093A53"/>
    <w:rsid w:val="000957A3"/>
    <w:rsid w:val="000A4A7E"/>
    <w:rsid w:val="000A7EDB"/>
    <w:rsid w:val="000B6B24"/>
    <w:rsid w:val="00105049"/>
    <w:rsid w:val="0012128C"/>
    <w:rsid w:val="001222A3"/>
    <w:rsid w:val="0012283C"/>
    <w:rsid w:val="00132123"/>
    <w:rsid w:val="001410F8"/>
    <w:rsid w:val="00142BBB"/>
    <w:rsid w:val="00147CF8"/>
    <w:rsid w:val="00153BDA"/>
    <w:rsid w:val="00156BBD"/>
    <w:rsid w:val="00161A23"/>
    <w:rsid w:val="00162D1A"/>
    <w:rsid w:val="0016319E"/>
    <w:rsid w:val="00177564"/>
    <w:rsid w:val="00177FB4"/>
    <w:rsid w:val="001843D9"/>
    <w:rsid w:val="00185887"/>
    <w:rsid w:val="001942C8"/>
    <w:rsid w:val="001A0659"/>
    <w:rsid w:val="001C314E"/>
    <w:rsid w:val="001C751D"/>
    <w:rsid w:val="001D1C58"/>
    <w:rsid w:val="001D5977"/>
    <w:rsid w:val="001D75B8"/>
    <w:rsid w:val="001E5B0E"/>
    <w:rsid w:val="0020285F"/>
    <w:rsid w:val="00224D8E"/>
    <w:rsid w:val="00227AF6"/>
    <w:rsid w:val="002428B7"/>
    <w:rsid w:val="0024774A"/>
    <w:rsid w:val="0026602F"/>
    <w:rsid w:val="00281625"/>
    <w:rsid w:val="00282B07"/>
    <w:rsid w:val="0028685D"/>
    <w:rsid w:val="002A1139"/>
    <w:rsid w:val="002B081C"/>
    <w:rsid w:val="002B2675"/>
    <w:rsid w:val="002C34B7"/>
    <w:rsid w:val="002C67D3"/>
    <w:rsid w:val="002D0D21"/>
    <w:rsid w:val="002E1FFF"/>
    <w:rsid w:val="002E6D79"/>
    <w:rsid w:val="002F0ABA"/>
    <w:rsid w:val="002F6B96"/>
    <w:rsid w:val="00307ED8"/>
    <w:rsid w:val="0031279C"/>
    <w:rsid w:val="0032112B"/>
    <w:rsid w:val="0035067F"/>
    <w:rsid w:val="00352893"/>
    <w:rsid w:val="003578D6"/>
    <w:rsid w:val="003728C6"/>
    <w:rsid w:val="00372A4F"/>
    <w:rsid w:val="00376B8B"/>
    <w:rsid w:val="00377184"/>
    <w:rsid w:val="00384A0A"/>
    <w:rsid w:val="003912AC"/>
    <w:rsid w:val="003933F1"/>
    <w:rsid w:val="003974F0"/>
    <w:rsid w:val="003B061F"/>
    <w:rsid w:val="003B0E38"/>
    <w:rsid w:val="003B1A6D"/>
    <w:rsid w:val="003C0BFA"/>
    <w:rsid w:val="003C1004"/>
    <w:rsid w:val="003D628F"/>
    <w:rsid w:val="003E6ED8"/>
    <w:rsid w:val="003E74F4"/>
    <w:rsid w:val="003F6E60"/>
    <w:rsid w:val="0041707E"/>
    <w:rsid w:val="00425FBB"/>
    <w:rsid w:val="004313C0"/>
    <w:rsid w:val="0045744F"/>
    <w:rsid w:val="004627A3"/>
    <w:rsid w:val="00475665"/>
    <w:rsid w:val="00480109"/>
    <w:rsid w:val="00490192"/>
    <w:rsid w:val="004A643D"/>
    <w:rsid w:val="004B40CE"/>
    <w:rsid w:val="004B779A"/>
    <w:rsid w:val="004D1F1F"/>
    <w:rsid w:val="004D78AB"/>
    <w:rsid w:val="005204B4"/>
    <w:rsid w:val="00521A71"/>
    <w:rsid w:val="005463FF"/>
    <w:rsid w:val="00556E67"/>
    <w:rsid w:val="00564C64"/>
    <w:rsid w:val="00565F03"/>
    <w:rsid w:val="005731D6"/>
    <w:rsid w:val="00580CE2"/>
    <w:rsid w:val="0059556F"/>
    <w:rsid w:val="00596811"/>
    <w:rsid w:val="005970C9"/>
    <w:rsid w:val="005A4600"/>
    <w:rsid w:val="005B2158"/>
    <w:rsid w:val="005B2A70"/>
    <w:rsid w:val="005B4E95"/>
    <w:rsid w:val="005B7258"/>
    <w:rsid w:val="005B7764"/>
    <w:rsid w:val="005D3D07"/>
    <w:rsid w:val="005F05A5"/>
    <w:rsid w:val="005F18C4"/>
    <w:rsid w:val="005F3A9B"/>
    <w:rsid w:val="00605254"/>
    <w:rsid w:val="0062718F"/>
    <w:rsid w:val="006308C6"/>
    <w:rsid w:val="00631428"/>
    <w:rsid w:val="0063785B"/>
    <w:rsid w:val="00650ECA"/>
    <w:rsid w:val="0065116C"/>
    <w:rsid w:val="00654486"/>
    <w:rsid w:val="00656917"/>
    <w:rsid w:val="0065777F"/>
    <w:rsid w:val="00660FBE"/>
    <w:rsid w:val="006641D0"/>
    <w:rsid w:val="0068135A"/>
    <w:rsid w:val="00684058"/>
    <w:rsid w:val="00693743"/>
    <w:rsid w:val="006955E8"/>
    <w:rsid w:val="00696670"/>
    <w:rsid w:val="006B51C0"/>
    <w:rsid w:val="006C0FB1"/>
    <w:rsid w:val="006C4971"/>
    <w:rsid w:val="006F4B1A"/>
    <w:rsid w:val="00701752"/>
    <w:rsid w:val="00706B56"/>
    <w:rsid w:val="00715DD1"/>
    <w:rsid w:val="00725F71"/>
    <w:rsid w:val="00736535"/>
    <w:rsid w:val="007424DD"/>
    <w:rsid w:val="00750852"/>
    <w:rsid w:val="0076109D"/>
    <w:rsid w:val="00765C8E"/>
    <w:rsid w:val="00773552"/>
    <w:rsid w:val="00773991"/>
    <w:rsid w:val="0079657F"/>
    <w:rsid w:val="0079679B"/>
    <w:rsid w:val="00797775"/>
    <w:rsid w:val="007A4684"/>
    <w:rsid w:val="007A4A9B"/>
    <w:rsid w:val="007C0041"/>
    <w:rsid w:val="007D621E"/>
    <w:rsid w:val="007E2A6C"/>
    <w:rsid w:val="007E5681"/>
    <w:rsid w:val="007E6A0C"/>
    <w:rsid w:val="00801AF2"/>
    <w:rsid w:val="00806DC2"/>
    <w:rsid w:val="00824562"/>
    <w:rsid w:val="00824A0C"/>
    <w:rsid w:val="00825403"/>
    <w:rsid w:val="00827F68"/>
    <w:rsid w:val="008504E0"/>
    <w:rsid w:val="00851ED3"/>
    <w:rsid w:val="00853541"/>
    <w:rsid w:val="00866543"/>
    <w:rsid w:val="0087264E"/>
    <w:rsid w:val="00874E3B"/>
    <w:rsid w:val="0088054F"/>
    <w:rsid w:val="00882CA5"/>
    <w:rsid w:val="00896A09"/>
    <w:rsid w:val="00897357"/>
    <w:rsid w:val="008B2E49"/>
    <w:rsid w:val="008B75BC"/>
    <w:rsid w:val="008C2181"/>
    <w:rsid w:val="008D05F0"/>
    <w:rsid w:val="008E5BA3"/>
    <w:rsid w:val="008E6347"/>
    <w:rsid w:val="00920642"/>
    <w:rsid w:val="00922000"/>
    <w:rsid w:val="009228B1"/>
    <w:rsid w:val="00923AA0"/>
    <w:rsid w:val="00932828"/>
    <w:rsid w:val="00934915"/>
    <w:rsid w:val="00943B29"/>
    <w:rsid w:val="009449DA"/>
    <w:rsid w:val="00947D42"/>
    <w:rsid w:val="00956F74"/>
    <w:rsid w:val="00962D31"/>
    <w:rsid w:val="00973FA6"/>
    <w:rsid w:val="009805CA"/>
    <w:rsid w:val="009C5BDA"/>
    <w:rsid w:val="009D6922"/>
    <w:rsid w:val="009E03BC"/>
    <w:rsid w:val="009E7659"/>
    <w:rsid w:val="009F2562"/>
    <w:rsid w:val="009F501D"/>
    <w:rsid w:val="00A0016E"/>
    <w:rsid w:val="00A06685"/>
    <w:rsid w:val="00A20E5A"/>
    <w:rsid w:val="00A370C0"/>
    <w:rsid w:val="00A40112"/>
    <w:rsid w:val="00A42BBA"/>
    <w:rsid w:val="00A43427"/>
    <w:rsid w:val="00A4368A"/>
    <w:rsid w:val="00A53C55"/>
    <w:rsid w:val="00A61F68"/>
    <w:rsid w:val="00A7426F"/>
    <w:rsid w:val="00A75888"/>
    <w:rsid w:val="00A76F16"/>
    <w:rsid w:val="00A873BD"/>
    <w:rsid w:val="00A91FD4"/>
    <w:rsid w:val="00A92C5E"/>
    <w:rsid w:val="00A93818"/>
    <w:rsid w:val="00A94430"/>
    <w:rsid w:val="00AA029A"/>
    <w:rsid w:val="00AA2D24"/>
    <w:rsid w:val="00AC073E"/>
    <w:rsid w:val="00AD6894"/>
    <w:rsid w:val="00AE63C5"/>
    <w:rsid w:val="00AF3A9D"/>
    <w:rsid w:val="00AF642E"/>
    <w:rsid w:val="00B03C63"/>
    <w:rsid w:val="00B3066A"/>
    <w:rsid w:val="00B30A3A"/>
    <w:rsid w:val="00B337E4"/>
    <w:rsid w:val="00B34921"/>
    <w:rsid w:val="00B4730B"/>
    <w:rsid w:val="00B5723E"/>
    <w:rsid w:val="00BB2A25"/>
    <w:rsid w:val="00BD172A"/>
    <w:rsid w:val="00BD7731"/>
    <w:rsid w:val="00BE4033"/>
    <w:rsid w:val="00BE7938"/>
    <w:rsid w:val="00C1590D"/>
    <w:rsid w:val="00C173E9"/>
    <w:rsid w:val="00C2218D"/>
    <w:rsid w:val="00C23520"/>
    <w:rsid w:val="00C337CE"/>
    <w:rsid w:val="00C34A48"/>
    <w:rsid w:val="00C40DB2"/>
    <w:rsid w:val="00C42B69"/>
    <w:rsid w:val="00C4388E"/>
    <w:rsid w:val="00C45F04"/>
    <w:rsid w:val="00C52BBE"/>
    <w:rsid w:val="00C905C8"/>
    <w:rsid w:val="00CA183C"/>
    <w:rsid w:val="00CB0FCE"/>
    <w:rsid w:val="00CB3D54"/>
    <w:rsid w:val="00CB63E5"/>
    <w:rsid w:val="00CB773A"/>
    <w:rsid w:val="00CC450E"/>
    <w:rsid w:val="00CD3D7C"/>
    <w:rsid w:val="00CD44C5"/>
    <w:rsid w:val="00CD7BC2"/>
    <w:rsid w:val="00CF68C4"/>
    <w:rsid w:val="00D12E87"/>
    <w:rsid w:val="00D20B27"/>
    <w:rsid w:val="00D34030"/>
    <w:rsid w:val="00D3702F"/>
    <w:rsid w:val="00D42BF6"/>
    <w:rsid w:val="00D53459"/>
    <w:rsid w:val="00D53B11"/>
    <w:rsid w:val="00D562B3"/>
    <w:rsid w:val="00D804D1"/>
    <w:rsid w:val="00D84E36"/>
    <w:rsid w:val="00D86993"/>
    <w:rsid w:val="00D90307"/>
    <w:rsid w:val="00D947FD"/>
    <w:rsid w:val="00DB1177"/>
    <w:rsid w:val="00DB7429"/>
    <w:rsid w:val="00DC0CD7"/>
    <w:rsid w:val="00DC10E2"/>
    <w:rsid w:val="00DD3432"/>
    <w:rsid w:val="00DD37D2"/>
    <w:rsid w:val="00DD69E7"/>
    <w:rsid w:val="00DD7A03"/>
    <w:rsid w:val="00DF51E2"/>
    <w:rsid w:val="00E01566"/>
    <w:rsid w:val="00E1159A"/>
    <w:rsid w:val="00E228EB"/>
    <w:rsid w:val="00E41FC4"/>
    <w:rsid w:val="00E425B8"/>
    <w:rsid w:val="00E46334"/>
    <w:rsid w:val="00E562DD"/>
    <w:rsid w:val="00E66321"/>
    <w:rsid w:val="00E73B05"/>
    <w:rsid w:val="00E75D50"/>
    <w:rsid w:val="00E763B7"/>
    <w:rsid w:val="00E81A64"/>
    <w:rsid w:val="00E912E7"/>
    <w:rsid w:val="00EA209C"/>
    <w:rsid w:val="00EA53AA"/>
    <w:rsid w:val="00EA6887"/>
    <w:rsid w:val="00EB0182"/>
    <w:rsid w:val="00EB2C7D"/>
    <w:rsid w:val="00EC5B95"/>
    <w:rsid w:val="00EC62AA"/>
    <w:rsid w:val="00EC664F"/>
    <w:rsid w:val="00EE5B40"/>
    <w:rsid w:val="00EF110E"/>
    <w:rsid w:val="00EF51DE"/>
    <w:rsid w:val="00EF7B02"/>
    <w:rsid w:val="00F213DD"/>
    <w:rsid w:val="00F31A39"/>
    <w:rsid w:val="00F4216A"/>
    <w:rsid w:val="00F519AF"/>
    <w:rsid w:val="00F572C4"/>
    <w:rsid w:val="00F635A4"/>
    <w:rsid w:val="00F8419C"/>
    <w:rsid w:val="00F84F23"/>
    <w:rsid w:val="00FA3F71"/>
    <w:rsid w:val="00FA54FF"/>
    <w:rsid w:val="00FA7F62"/>
    <w:rsid w:val="00FB0566"/>
    <w:rsid w:val="00FB2605"/>
    <w:rsid w:val="00FB47B4"/>
    <w:rsid w:val="00FC5B6A"/>
    <w:rsid w:val="00FD14EB"/>
    <w:rsid w:val="00FF177A"/>
    <w:rsid w:val="00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BAC238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uiPriority="1" w:qFormat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34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5DD1"/>
    <w:pPr>
      <w:jc w:val="both"/>
    </w:pPr>
    <w:rPr>
      <w:sz w:val="24"/>
      <w:lang w:val="pt-BR" w:eastAsia="pt-BR"/>
    </w:rPr>
  </w:style>
  <w:style w:type="paragraph" w:styleId="Heading1">
    <w:name w:val="heading 1"/>
    <w:basedOn w:val="Normal"/>
    <w:next w:val="Normal"/>
    <w:qFormat/>
    <w:rsid w:val="00715DD1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715DD1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715DD1"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715DD1"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rsid w:val="00715DD1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rsid w:val="00715DD1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715DD1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rsid w:val="00715DD1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715DD1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15DD1"/>
    <w:pPr>
      <w:jc w:val="center"/>
    </w:pPr>
    <w:rPr>
      <w:rFonts w:ascii="Arial" w:hAnsi="Arial"/>
      <w:b/>
      <w:sz w:val="36"/>
    </w:rPr>
  </w:style>
  <w:style w:type="paragraph" w:styleId="Caption">
    <w:name w:val="caption"/>
    <w:basedOn w:val="Normal"/>
    <w:next w:val="Normal"/>
    <w:qFormat/>
    <w:rsid w:val="00715DD1"/>
    <w:pPr>
      <w:spacing w:before="120" w:after="120"/>
    </w:pPr>
    <w:rPr>
      <w:b/>
      <w:bCs/>
      <w:sz w:val="20"/>
    </w:rPr>
  </w:style>
  <w:style w:type="paragraph" w:styleId="NormalWeb">
    <w:name w:val="Normal (Web)"/>
    <w:basedOn w:val="Normal"/>
    <w:rsid w:val="00715DD1"/>
    <w:pPr>
      <w:spacing w:before="100" w:beforeAutospacing="1" w:after="100" w:afterAutospacing="1"/>
      <w:jc w:val="left"/>
    </w:pPr>
    <w:rPr>
      <w:szCs w:val="24"/>
    </w:rPr>
  </w:style>
  <w:style w:type="paragraph" w:styleId="Header">
    <w:name w:val="header"/>
    <w:basedOn w:val="Normal"/>
    <w:link w:val="HeaderChar"/>
    <w:uiPriority w:val="99"/>
    <w:rsid w:val="00827F6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827F68"/>
  </w:style>
  <w:style w:type="character" w:styleId="Hyperlink">
    <w:name w:val="Hyperlink"/>
    <w:rsid w:val="00E228EB"/>
    <w:rPr>
      <w:color w:val="0000FF"/>
      <w:u w:val="single"/>
    </w:rPr>
  </w:style>
  <w:style w:type="character" w:styleId="FollowedHyperlink">
    <w:name w:val="FollowedHyperlink"/>
    <w:rsid w:val="000957A3"/>
    <w:rPr>
      <w:color w:val="800080"/>
      <w:u w:val="single"/>
    </w:rPr>
  </w:style>
  <w:style w:type="table" w:styleId="TableGrid">
    <w:name w:val="Table Grid"/>
    <w:basedOn w:val="TableNormal"/>
    <w:rsid w:val="000B6B24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dodatabela">
    <w:name w:val="Conteúdo da tabela"/>
    <w:basedOn w:val="Normal"/>
    <w:rsid w:val="007C0041"/>
    <w:pPr>
      <w:widowControl w:val="0"/>
      <w:suppressLineNumbers/>
      <w:suppressAutoHyphens/>
      <w:spacing w:line="100" w:lineRule="atLeast"/>
      <w:jc w:val="left"/>
    </w:pPr>
    <w:rPr>
      <w:rFonts w:ascii="Nimbus Roman No9 L" w:eastAsia="DejaVu Sans" w:hAnsi="Nimbus Roman No9 L"/>
      <w:color w:val="000000"/>
      <w:sz w:val="20"/>
      <w:szCs w:val="24"/>
    </w:rPr>
  </w:style>
  <w:style w:type="paragraph" w:customStyle="1" w:styleId="Ttulodatabela">
    <w:name w:val="Título da tabela"/>
    <w:basedOn w:val="Normal"/>
    <w:rsid w:val="007C0041"/>
    <w:pPr>
      <w:widowControl w:val="0"/>
      <w:suppressAutoHyphens/>
      <w:spacing w:line="100" w:lineRule="atLeast"/>
      <w:jc w:val="center"/>
    </w:pPr>
    <w:rPr>
      <w:rFonts w:ascii="Nimbus Roman No9 L" w:eastAsia="DejaVu Sans" w:hAnsi="Nimbus Roman No9 L"/>
      <w:b/>
      <w:i/>
      <w:color w:val="000000"/>
      <w:sz w:val="28"/>
      <w:szCs w:val="24"/>
    </w:rPr>
  </w:style>
  <w:style w:type="paragraph" w:styleId="ListParagraph">
    <w:name w:val="List Paragraph"/>
    <w:basedOn w:val="Normal"/>
    <w:uiPriority w:val="34"/>
    <w:qFormat/>
    <w:rsid w:val="0012128C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5B2A70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5B2A70"/>
    <w:rPr>
      <w:sz w:val="24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B2A70"/>
  </w:style>
  <w:style w:type="character" w:customStyle="1" w:styleId="E-mailSignatureChar">
    <w:name w:val="E-mail Signature Char"/>
    <w:link w:val="E-mailSignature"/>
    <w:uiPriority w:val="99"/>
    <w:semiHidden/>
    <w:rsid w:val="005B2A70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2A7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2A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2A7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5B2A70"/>
    <w:rPr>
      <w:b/>
      <w:bCs/>
    </w:rPr>
  </w:style>
  <w:style w:type="paragraph" w:styleId="Bibliography">
    <w:name w:val="Bibliography"/>
    <w:basedOn w:val="Normal"/>
    <w:next w:val="Normal"/>
    <w:uiPriority w:val="70"/>
    <w:rsid w:val="005B2A70"/>
  </w:style>
  <w:style w:type="paragraph" w:styleId="MessageHeader">
    <w:name w:val="Message Header"/>
    <w:basedOn w:val="Normal"/>
    <w:link w:val="MessageHeaderChar"/>
    <w:uiPriority w:val="99"/>
    <w:semiHidden/>
    <w:unhideWhenUsed/>
    <w:rsid w:val="005B2A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libri Light" w:hAnsi="Calibri Light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5B2A70"/>
    <w:rPr>
      <w:rFonts w:ascii="Calibri Light" w:eastAsia="Times New Roman" w:hAnsi="Calibri Light" w:cs="Times New Roman"/>
      <w:sz w:val="24"/>
      <w:szCs w:val="24"/>
      <w:shd w:val="pct20" w:color="auto" w:fill="auto"/>
    </w:rPr>
  </w:style>
  <w:style w:type="paragraph" w:styleId="TOCHeading">
    <w:name w:val="TOC Heading"/>
    <w:basedOn w:val="Heading1"/>
    <w:next w:val="Normal"/>
    <w:uiPriority w:val="71"/>
    <w:semiHidden/>
    <w:unhideWhenUsed/>
    <w:qFormat/>
    <w:rsid w:val="005B2A70"/>
    <w:pPr>
      <w:numPr>
        <w:numId w:val="0"/>
      </w:numPr>
      <w:outlineLvl w:val="9"/>
    </w:pPr>
    <w:rPr>
      <w:rFonts w:ascii="Calibri Light" w:hAnsi="Calibri Light"/>
      <w:bCs/>
      <w:kern w:val="32"/>
      <w:sz w:val="32"/>
      <w:szCs w:val="32"/>
    </w:rPr>
  </w:style>
  <w:style w:type="paragraph" w:styleId="Quote">
    <w:name w:val="Quote"/>
    <w:basedOn w:val="Normal"/>
    <w:next w:val="Normal"/>
    <w:link w:val="QuoteChar"/>
    <w:uiPriority w:val="73"/>
    <w:qFormat/>
    <w:rsid w:val="005B2A7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QuoteChar">
    <w:name w:val="Quote Char"/>
    <w:link w:val="Quote"/>
    <w:uiPriority w:val="73"/>
    <w:rsid w:val="005B2A70"/>
    <w:rPr>
      <w:i/>
      <w:iCs/>
      <w:color w:val="404040"/>
      <w:sz w:val="24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5B2A70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IntenseQuoteChar">
    <w:name w:val="Intense Quote Char"/>
    <w:link w:val="IntenseQuote"/>
    <w:uiPriority w:val="60"/>
    <w:rsid w:val="005B2A70"/>
    <w:rPr>
      <w:i/>
      <w:iCs/>
      <w:color w:val="5B9BD5"/>
      <w:sz w:val="24"/>
    </w:rPr>
  </w:style>
  <w:style w:type="paragraph" w:styleId="ListBullet">
    <w:name w:val="List Bullet"/>
    <w:basedOn w:val="Normal"/>
    <w:uiPriority w:val="99"/>
    <w:semiHidden/>
    <w:unhideWhenUsed/>
    <w:rsid w:val="005B2A7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B2A7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B2A7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B2A7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B2A70"/>
    <w:pPr>
      <w:numPr>
        <w:numId w:val="6"/>
      </w:numPr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5B2A7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B2A70"/>
    <w:rPr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B2A70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5B2A70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B2A70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semiHidden/>
    <w:rsid w:val="005B2A70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B2A70"/>
  </w:style>
  <w:style w:type="character" w:customStyle="1" w:styleId="DateChar">
    <w:name w:val="Date Char"/>
    <w:link w:val="Date"/>
    <w:uiPriority w:val="99"/>
    <w:semiHidden/>
    <w:rsid w:val="005B2A70"/>
    <w:rPr>
      <w:sz w:val="24"/>
    </w:rPr>
  </w:style>
  <w:style w:type="paragraph" w:styleId="EnvelopeAddress">
    <w:name w:val="envelope address"/>
    <w:basedOn w:val="Normal"/>
    <w:uiPriority w:val="99"/>
    <w:semiHidden/>
    <w:unhideWhenUsed/>
    <w:rsid w:val="005B2A70"/>
    <w:pPr>
      <w:framePr w:w="7938" w:h="1984" w:hRule="exact" w:hSpace="141" w:wrap="auto" w:hAnchor="page" w:xAlign="center" w:yAlign="bottom"/>
      <w:ind w:left="2835"/>
    </w:pPr>
    <w:rPr>
      <w:rFonts w:ascii="Calibri Light" w:hAnsi="Calibri Light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5B2A70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5B2A70"/>
    <w:rPr>
      <w:sz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B2A70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5B2A70"/>
    <w:rPr>
      <w:i/>
      <w:iCs/>
      <w:sz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B2A7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B2A70"/>
  </w:style>
  <w:style w:type="paragraph" w:styleId="List">
    <w:name w:val="List"/>
    <w:basedOn w:val="Normal"/>
    <w:uiPriority w:val="99"/>
    <w:semiHidden/>
    <w:unhideWhenUsed/>
    <w:rsid w:val="005B2A7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B2A7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B2A7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B2A7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B2A70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5B2A7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B2A7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B2A7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B2A7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B2A70"/>
    <w:pPr>
      <w:spacing w:after="120"/>
      <w:ind w:left="1415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B2A70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5B2A70"/>
    <w:rPr>
      <w:rFonts w:ascii="Segoe UI" w:hAnsi="Segoe UI" w:cs="Segoe UI"/>
      <w:sz w:val="16"/>
      <w:szCs w:val="16"/>
    </w:rPr>
  </w:style>
  <w:style w:type="paragraph" w:styleId="ListNumber">
    <w:name w:val="List Number"/>
    <w:basedOn w:val="Normal"/>
    <w:uiPriority w:val="99"/>
    <w:semiHidden/>
    <w:unhideWhenUsed/>
    <w:rsid w:val="005B2A7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B2A7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B2A7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B2A7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B2A70"/>
    <w:pPr>
      <w:numPr>
        <w:numId w:val="11"/>
      </w:numPr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A70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semiHidden/>
    <w:rsid w:val="005B2A70"/>
    <w:rPr>
      <w:rFonts w:ascii="Courier New" w:hAnsi="Courier New" w:cs="Courier New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B2A70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B2A70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B2A70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5B2A70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B2A7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B2A70"/>
    <w:rPr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B2A70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5B2A70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B2A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5B2A70"/>
    <w:rPr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5B2A70"/>
    <w:pPr>
      <w:ind w:left="708"/>
    </w:pPr>
  </w:style>
  <w:style w:type="paragraph" w:styleId="EnvelopeReturn">
    <w:name w:val="envelope return"/>
    <w:basedOn w:val="Normal"/>
    <w:uiPriority w:val="99"/>
    <w:semiHidden/>
    <w:unhideWhenUsed/>
    <w:rsid w:val="005B2A70"/>
    <w:rPr>
      <w:rFonts w:ascii="Calibri Light" w:hAnsi="Calibri Light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B2A7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B2A7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2A7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B2A7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B2A7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B2A7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B2A7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B2A7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B2A70"/>
    <w:pPr>
      <w:ind w:left="2160" w:hanging="240"/>
    </w:pPr>
  </w:style>
  <w:style w:type="paragraph" w:styleId="Footer">
    <w:name w:val="footer"/>
    <w:basedOn w:val="Normal"/>
    <w:link w:val="FooterChar"/>
    <w:uiPriority w:val="99"/>
    <w:unhideWhenUsed/>
    <w:rsid w:val="005B2A70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5B2A70"/>
    <w:rPr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B2A70"/>
  </w:style>
  <w:style w:type="character" w:customStyle="1" w:styleId="SalutationChar">
    <w:name w:val="Salutation Char"/>
    <w:link w:val="Salutation"/>
    <w:uiPriority w:val="99"/>
    <w:semiHidden/>
    <w:rsid w:val="005B2A70"/>
    <w:rPr>
      <w:sz w:val="24"/>
    </w:rPr>
  </w:style>
  <w:style w:type="paragraph" w:styleId="NoSpacing">
    <w:name w:val="No Spacing"/>
    <w:link w:val="NoSpacingChar"/>
    <w:uiPriority w:val="1"/>
    <w:qFormat/>
    <w:rsid w:val="005B2A70"/>
    <w:pPr>
      <w:jc w:val="both"/>
    </w:pPr>
    <w:rPr>
      <w:sz w:val="24"/>
      <w:lang w:val="pt-BR" w:eastAsia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2A70"/>
    <w:pPr>
      <w:spacing w:after="60"/>
      <w:jc w:val="center"/>
      <w:outlineLvl w:val="1"/>
    </w:pPr>
    <w:rPr>
      <w:rFonts w:ascii="Calibri Light" w:hAnsi="Calibri Light"/>
      <w:szCs w:val="24"/>
    </w:rPr>
  </w:style>
  <w:style w:type="character" w:customStyle="1" w:styleId="SubtitleChar">
    <w:name w:val="Subtitle Char"/>
    <w:link w:val="Subtitle"/>
    <w:uiPriority w:val="11"/>
    <w:rsid w:val="005B2A70"/>
    <w:rPr>
      <w:rFonts w:ascii="Calibri Light" w:eastAsia="Times New Roman" w:hAnsi="Calibri Light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B2A70"/>
  </w:style>
  <w:style w:type="paragraph" w:styleId="TOC2">
    <w:name w:val="toc 2"/>
    <w:basedOn w:val="Normal"/>
    <w:next w:val="Normal"/>
    <w:autoRedefine/>
    <w:uiPriority w:val="39"/>
    <w:semiHidden/>
    <w:unhideWhenUsed/>
    <w:rsid w:val="005B2A70"/>
    <w:pPr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B2A70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B2A70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B2A70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B2A70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B2A70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B2A70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B2A70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2A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B2A70"/>
    <w:rPr>
      <w:rFonts w:ascii="Segoe UI" w:hAnsi="Segoe UI" w:cs="Segoe UI"/>
      <w:sz w:val="18"/>
      <w:szCs w:val="18"/>
    </w:rPr>
  </w:style>
  <w:style w:type="paragraph" w:styleId="MacroText">
    <w:name w:val="macro"/>
    <w:link w:val="MacroTextChar"/>
    <w:uiPriority w:val="99"/>
    <w:semiHidden/>
    <w:unhideWhenUsed/>
    <w:rsid w:val="005B2A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  <w:lang w:val="pt-BR" w:eastAsia="pt-BR"/>
    </w:rPr>
  </w:style>
  <w:style w:type="character" w:customStyle="1" w:styleId="MacroTextChar">
    <w:name w:val="Macro Text Char"/>
    <w:link w:val="MacroText"/>
    <w:uiPriority w:val="99"/>
    <w:semiHidden/>
    <w:rsid w:val="005B2A70"/>
    <w:rPr>
      <w:rFonts w:ascii="Courier New" w:hAnsi="Courier New" w:cs="Courier New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2A70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2A70"/>
  </w:style>
  <w:style w:type="paragraph" w:styleId="FootnoteText">
    <w:name w:val="footnote text"/>
    <w:basedOn w:val="Normal"/>
    <w:link w:val="FootnoteTextChar"/>
    <w:uiPriority w:val="99"/>
    <w:semiHidden/>
    <w:unhideWhenUsed/>
    <w:rsid w:val="005B2A70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2A70"/>
  </w:style>
  <w:style w:type="paragraph" w:styleId="BlockText">
    <w:name w:val="Block Text"/>
    <w:basedOn w:val="Normal"/>
    <w:uiPriority w:val="99"/>
    <w:semiHidden/>
    <w:unhideWhenUsed/>
    <w:rsid w:val="005B2A70"/>
    <w:pPr>
      <w:spacing w:after="120"/>
      <w:ind w:left="1440" w:right="1440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5B2A70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uiPriority w:val="99"/>
    <w:semiHidden/>
    <w:rsid w:val="005B2A70"/>
    <w:rPr>
      <w:rFonts w:ascii="Courier New" w:hAnsi="Courier New" w:cs="Courier New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B2A70"/>
  </w:style>
  <w:style w:type="character" w:customStyle="1" w:styleId="NoteHeadingChar">
    <w:name w:val="Note Heading Char"/>
    <w:link w:val="NoteHeading"/>
    <w:uiPriority w:val="99"/>
    <w:semiHidden/>
    <w:rsid w:val="005B2A70"/>
    <w:rPr>
      <w:sz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5B2A70"/>
    <w:pPr>
      <w:spacing w:before="120"/>
    </w:pPr>
    <w:rPr>
      <w:rFonts w:ascii="Calibri Light" w:hAnsi="Calibri Light"/>
      <w:b/>
      <w:bCs/>
      <w:szCs w:val="24"/>
    </w:rPr>
  </w:style>
  <w:style w:type="paragraph" w:styleId="IndexHeading">
    <w:name w:val="index heading"/>
    <w:basedOn w:val="Normal"/>
    <w:next w:val="Index1"/>
    <w:uiPriority w:val="99"/>
    <w:semiHidden/>
    <w:unhideWhenUsed/>
    <w:rsid w:val="005B2A70"/>
    <w:rPr>
      <w:rFonts w:ascii="Calibri Light" w:hAnsi="Calibri Light"/>
      <w:b/>
      <w:bCs/>
    </w:rPr>
  </w:style>
  <w:style w:type="character" w:customStyle="1" w:styleId="HeaderChar">
    <w:name w:val="Header Char"/>
    <w:link w:val="Header"/>
    <w:uiPriority w:val="99"/>
    <w:rsid w:val="005204B4"/>
    <w:rPr>
      <w:sz w:val="24"/>
      <w:lang w:eastAsia="pt-BR"/>
    </w:rPr>
  </w:style>
  <w:style w:type="paragraph" w:customStyle="1" w:styleId="EstiloTtulo2NoItlico">
    <w:name w:val="Estilo Título 2 + Não Itálico"/>
    <w:basedOn w:val="Heading2"/>
    <w:rsid w:val="004D1F1F"/>
    <w:pPr>
      <w:ind w:left="708"/>
    </w:pPr>
    <w:rPr>
      <w:bCs/>
      <w:i w:val="0"/>
    </w:rPr>
  </w:style>
  <w:style w:type="character" w:customStyle="1" w:styleId="NoSpacingChar">
    <w:name w:val="No Spacing Char"/>
    <w:link w:val="NoSpacing"/>
    <w:uiPriority w:val="1"/>
    <w:rsid w:val="00D86993"/>
    <w:rPr>
      <w:sz w:val="24"/>
      <w:lang w:eastAsia="pt-BR"/>
    </w:rPr>
  </w:style>
  <w:style w:type="table" w:styleId="PlainTable2">
    <w:name w:val="Plain Table 2"/>
    <w:basedOn w:val="TableNormal"/>
    <w:uiPriority w:val="42"/>
    <w:rsid w:val="0032112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32112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211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2112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6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D1B3D-3EB1-BB49-AB2D-B4E56565F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281</Words>
  <Characters>1603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Trabalho</vt:lpstr>
    </vt:vector>
  </TitlesOfParts>
  <Company>PUCPR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Trabalho</dc:title>
  <dc:subject/>
  <dc:creator>NIAA</dc:creator>
  <cp:keywords/>
  <dc:description/>
  <cp:lastModifiedBy>paulo.zanese </cp:lastModifiedBy>
  <cp:revision>7</cp:revision>
  <cp:lastPrinted>2016-09-17T02:02:00Z</cp:lastPrinted>
  <dcterms:created xsi:type="dcterms:W3CDTF">2016-09-17T01:33:00Z</dcterms:created>
  <dcterms:modified xsi:type="dcterms:W3CDTF">2016-09-19T00:02:00Z</dcterms:modified>
</cp:coreProperties>
</file>